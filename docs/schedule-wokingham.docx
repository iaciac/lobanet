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AED" w:rsidRPr="004E1AED" w:rsidRDefault="00DE223D" w:rsidP="004E1AED">
      <w:pPr>
        <w:pStyle w:val="Title"/>
      </w:pPr>
      <w:r>
        <w:t>Mathematics and Economics of Energy markets</w:t>
      </w:r>
    </w:p>
    <w:p w:rsidR="00194DF6" w:rsidRDefault="00002D74">
      <w:pPr>
        <w:pStyle w:val="Heading1"/>
      </w:pPr>
      <w:r>
        <w:t>19-20 January 2017,  “The Oaks”, Th</w:t>
      </w:r>
      <w:bookmarkStart w:id="0" w:name="_GoBack"/>
      <w:bookmarkEnd w:id="0"/>
      <w:r>
        <w:t>e Pavillon, Sadlers End, Sindlesham, Wokingham RG41 5AW</w:t>
      </w:r>
    </w:p>
    <w:p w:rsidR="00D15A88" w:rsidRDefault="00D15A88" w:rsidP="00DE223D">
      <w:pPr>
        <w:rPr>
          <w:b/>
        </w:rPr>
      </w:pPr>
      <w:r>
        <w:rPr>
          <w:b/>
        </w:rPr>
        <w:t>A two-day workshop sponsored by National Grid and EPSRC</w:t>
      </w:r>
    </w:p>
    <w:p w:rsidR="00D15A88" w:rsidRDefault="00D15A88" w:rsidP="00DE223D">
      <w:pPr>
        <w:rPr>
          <w:b/>
        </w:rPr>
      </w:pPr>
    </w:p>
    <w:p w:rsidR="00002D74" w:rsidRDefault="00002D74" w:rsidP="00DE223D">
      <w:pPr>
        <w:rPr>
          <w:b/>
        </w:rPr>
      </w:pPr>
      <w:r>
        <w:rPr>
          <w:b/>
        </w:rPr>
        <w:t>Co-</w:t>
      </w:r>
      <w:proofErr w:type="spellStart"/>
      <w:r>
        <w:rPr>
          <w:b/>
        </w:rPr>
        <w:t>organi</w:t>
      </w:r>
      <w:r w:rsidR="00AA41FF">
        <w:rPr>
          <w:b/>
        </w:rPr>
        <w:t>s</w:t>
      </w:r>
      <w:r>
        <w:rPr>
          <w:b/>
        </w:rPr>
        <w:t>ers</w:t>
      </w:r>
      <w:proofErr w:type="spellEnd"/>
      <w:r>
        <w:rPr>
          <w:b/>
        </w:rPr>
        <w:t xml:space="preserve">: </w:t>
      </w:r>
    </w:p>
    <w:p w:rsidR="00002D74" w:rsidRDefault="00002D74" w:rsidP="00DE223D">
      <w:r w:rsidRPr="00002D74">
        <w:t xml:space="preserve">Christian Beck (Queen Mary), Chris Dent (Edinburgh), </w:t>
      </w:r>
      <w:proofErr w:type="spellStart"/>
      <w:r w:rsidRPr="00002D74">
        <w:t>Preetam</w:t>
      </w:r>
      <w:proofErr w:type="spellEnd"/>
      <w:r w:rsidRPr="00002D74">
        <w:t xml:space="preserve"> </w:t>
      </w:r>
      <w:proofErr w:type="spellStart"/>
      <w:r w:rsidRPr="00002D74">
        <w:t>Heeramun</w:t>
      </w:r>
      <w:proofErr w:type="spellEnd"/>
      <w:r w:rsidRPr="00002D74">
        <w:t xml:space="preserve"> (National Grid), Andrew Richards (National Grid), Stan Zacha</w:t>
      </w:r>
      <w:r w:rsidR="00AA41FF">
        <w:t>r</w:t>
      </w:r>
      <w:r w:rsidRPr="00002D74">
        <w:t>y (Heriot-Watt)</w:t>
      </w:r>
    </w:p>
    <w:p w:rsidR="00F21F79" w:rsidRDefault="00F21F79" w:rsidP="00DE223D">
      <w:pPr>
        <w:rPr>
          <w:b/>
        </w:rPr>
      </w:pPr>
    </w:p>
    <w:p w:rsidR="00DE223D" w:rsidRPr="00DE223D" w:rsidRDefault="00DE223D" w:rsidP="00DE223D">
      <w:pPr>
        <w:rPr>
          <w:b/>
        </w:rPr>
      </w:pPr>
      <w:r w:rsidRPr="00DE223D">
        <w:rPr>
          <w:b/>
        </w:rPr>
        <w:t>Thursday 19 January, 2017</w:t>
      </w:r>
    </w:p>
    <w:p w:rsidR="00D15A88" w:rsidRDefault="00DE223D" w:rsidP="00DE223D">
      <w:r>
        <w:t xml:space="preserve">9:30-10:30 </w:t>
      </w:r>
      <w:r w:rsidR="0042258F">
        <w:t>A</w:t>
      </w:r>
      <w:r>
        <w:t>rrival and coffee</w:t>
      </w:r>
    </w:p>
    <w:p w:rsidR="00DE223D" w:rsidRDefault="00DE223D" w:rsidP="00DE223D">
      <w:r>
        <w:t>10:30-</w:t>
      </w:r>
      <w:r w:rsidR="0042258F">
        <w:t>11:15</w:t>
      </w:r>
      <w:r w:rsidR="008B257C">
        <w:t xml:space="preserve"> David Newbery (EPRG, Cambridge)</w:t>
      </w:r>
    </w:p>
    <w:p w:rsidR="00DE223D" w:rsidRDefault="00DE223D" w:rsidP="00DE223D">
      <w:r>
        <w:t>11:</w:t>
      </w:r>
      <w:r w:rsidR="008B257C">
        <w:t>15</w:t>
      </w:r>
      <w:r>
        <w:t>-11:</w:t>
      </w:r>
      <w:r w:rsidR="008B257C">
        <w:t>45</w:t>
      </w:r>
      <w:r>
        <w:t xml:space="preserve"> </w:t>
      </w:r>
      <w:r w:rsidR="008B257C">
        <w:t>D</w:t>
      </w:r>
      <w:r>
        <w:t>iscussion</w:t>
      </w:r>
    </w:p>
    <w:p w:rsidR="00DE223D" w:rsidRDefault="00DE223D" w:rsidP="00DE223D">
      <w:r>
        <w:t>11:</w:t>
      </w:r>
      <w:r w:rsidR="008B257C">
        <w:t>45</w:t>
      </w:r>
      <w:r>
        <w:t>-12:</w:t>
      </w:r>
      <w:r w:rsidR="008B257C">
        <w:t>15</w:t>
      </w:r>
      <w:r>
        <w:t xml:space="preserve"> </w:t>
      </w:r>
      <w:r w:rsidR="008B257C">
        <w:t>Chris Hall (EDF)</w:t>
      </w:r>
    </w:p>
    <w:p w:rsidR="00DE223D" w:rsidRDefault="00DE223D" w:rsidP="00DE223D">
      <w:r>
        <w:t>12:</w:t>
      </w:r>
      <w:r w:rsidR="008B257C">
        <w:t>15</w:t>
      </w:r>
      <w:r>
        <w:t>-12:</w:t>
      </w:r>
      <w:r w:rsidR="008B257C">
        <w:t>45</w:t>
      </w:r>
      <w:r>
        <w:t xml:space="preserve"> </w:t>
      </w:r>
      <w:r w:rsidR="008B257C">
        <w:t>D</w:t>
      </w:r>
      <w:r>
        <w:t>iscussion</w:t>
      </w:r>
    </w:p>
    <w:p w:rsidR="00DE223D" w:rsidRDefault="00DE223D" w:rsidP="00DE223D">
      <w:r>
        <w:t>12:</w:t>
      </w:r>
      <w:r w:rsidR="008B257C">
        <w:t>45</w:t>
      </w:r>
      <w:r>
        <w:t>-14:00</w:t>
      </w:r>
      <w:r w:rsidR="00D15A88">
        <w:t xml:space="preserve"> </w:t>
      </w:r>
      <w:r w:rsidR="008B257C">
        <w:t>Lunch</w:t>
      </w:r>
    </w:p>
    <w:p w:rsidR="00DE223D" w:rsidRDefault="00DE223D" w:rsidP="00DE223D">
      <w:r>
        <w:t xml:space="preserve">14:00-14:30 </w:t>
      </w:r>
      <w:r w:rsidR="008B257C">
        <w:t xml:space="preserve">Duncan </w:t>
      </w:r>
      <w:proofErr w:type="spellStart"/>
      <w:r w:rsidR="008B257C">
        <w:t>Rimmer</w:t>
      </w:r>
      <w:proofErr w:type="spellEnd"/>
      <w:r w:rsidR="008B257C">
        <w:t xml:space="preserve"> (National Grid)</w:t>
      </w:r>
    </w:p>
    <w:p w:rsidR="00DE223D" w:rsidRDefault="00DE223D" w:rsidP="00DE223D">
      <w:r>
        <w:t xml:space="preserve">14:30-15:00 </w:t>
      </w:r>
      <w:r w:rsidR="008B257C">
        <w:t>D</w:t>
      </w:r>
      <w:r>
        <w:t>iscussion</w:t>
      </w:r>
    </w:p>
    <w:p w:rsidR="00DE223D" w:rsidRDefault="00DE223D" w:rsidP="00DE223D">
      <w:r>
        <w:t xml:space="preserve">15:00-15:30 </w:t>
      </w:r>
      <w:r w:rsidR="008B257C">
        <w:t>Nick Screen (Baringa)</w:t>
      </w:r>
    </w:p>
    <w:p w:rsidR="00DE223D" w:rsidRDefault="00DE223D" w:rsidP="00DE223D">
      <w:r>
        <w:t xml:space="preserve">15:30-16:00 </w:t>
      </w:r>
      <w:r w:rsidR="008B257C">
        <w:t>D</w:t>
      </w:r>
      <w:r>
        <w:t>iscussion</w:t>
      </w:r>
    </w:p>
    <w:p w:rsidR="00DE223D" w:rsidRDefault="00DE223D" w:rsidP="00DE223D">
      <w:r>
        <w:t xml:space="preserve">16:00-16:30 </w:t>
      </w:r>
      <w:r w:rsidR="008B257C">
        <w:t>Tea and c</w:t>
      </w:r>
      <w:r>
        <w:t>offee break</w:t>
      </w:r>
    </w:p>
    <w:p w:rsidR="00DE223D" w:rsidRDefault="00DE223D" w:rsidP="00C35128">
      <w:r>
        <w:t>16:30-</w:t>
      </w:r>
      <w:r w:rsidR="0042258F">
        <w:t>1</w:t>
      </w:r>
      <w:r w:rsidR="00F21F79">
        <w:t>7</w:t>
      </w:r>
      <w:r w:rsidR="0042258F">
        <w:t>:</w:t>
      </w:r>
      <w:r w:rsidR="00F21F79">
        <w:t>3</w:t>
      </w:r>
      <w:r w:rsidR="0042258F">
        <w:t xml:space="preserve">0 </w:t>
      </w:r>
      <w:r w:rsidR="008B257C">
        <w:t>I</w:t>
      </w:r>
      <w:r>
        <w:t>nformal group discussion</w:t>
      </w:r>
      <w:r w:rsidR="00F21F79">
        <w:t xml:space="preserve"> (leader: Stan Zachary)</w:t>
      </w:r>
    </w:p>
    <w:p w:rsidR="00C35128" w:rsidRDefault="00C35128" w:rsidP="00C35128">
      <w:r>
        <w:t xml:space="preserve">19:30 </w:t>
      </w:r>
      <w:r w:rsidR="008B257C">
        <w:t xml:space="preserve">           </w:t>
      </w:r>
      <w:r w:rsidR="008C1A97">
        <w:t xml:space="preserve"> </w:t>
      </w:r>
      <w:r w:rsidR="008B257C">
        <w:t xml:space="preserve"> D</w:t>
      </w:r>
      <w:r>
        <w:t xml:space="preserve">inner at </w:t>
      </w:r>
      <w:r w:rsidR="008B257C">
        <w:t>Walter Arms</w:t>
      </w:r>
    </w:p>
    <w:p w:rsidR="00C35128" w:rsidRDefault="00C35128" w:rsidP="00C35128"/>
    <w:p w:rsidR="00C35128" w:rsidRDefault="00C35128" w:rsidP="00C35128">
      <w:pPr>
        <w:rPr>
          <w:b/>
        </w:rPr>
      </w:pPr>
      <w:r w:rsidRPr="00C35128">
        <w:rPr>
          <w:b/>
        </w:rPr>
        <w:t>Friday 20 January 2017</w:t>
      </w:r>
    </w:p>
    <w:p w:rsidR="00C35128" w:rsidRDefault="00C35128" w:rsidP="00C35128">
      <w:r>
        <w:t xml:space="preserve">9:00-9:30 </w:t>
      </w:r>
      <w:r w:rsidR="008B257C">
        <w:t xml:space="preserve">  Goran </w:t>
      </w:r>
      <w:proofErr w:type="spellStart"/>
      <w:r w:rsidR="008B257C">
        <w:t>Strbac</w:t>
      </w:r>
      <w:proofErr w:type="spellEnd"/>
      <w:r w:rsidR="008B257C">
        <w:t xml:space="preserve"> (Imperial)</w:t>
      </w:r>
    </w:p>
    <w:p w:rsidR="00C35128" w:rsidRDefault="00C35128" w:rsidP="00C35128">
      <w:r>
        <w:t xml:space="preserve">9:30-10:00 </w:t>
      </w:r>
      <w:r w:rsidR="008B257C">
        <w:t>D</w:t>
      </w:r>
      <w:r>
        <w:t>iscussion</w:t>
      </w:r>
    </w:p>
    <w:p w:rsidR="00C35128" w:rsidRDefault="00C35128" w:rsidP="00C35128">
      <w:r>
        <w:t xml:space="preserve">10:00-10:30 </w:t>
      </w:r>
      <w:r w:rsidR="008B257C">
        <w:t>Rene Aid (Dauphine)</w:t>
      </w:r>
    </w:p>
    <w:p w:rsidR="00C35128" w:rsidRDefault="00C35128" w:rsidP="00C35128">
      <w:r>
        <w:t xml:space="preserve">10:30-11:00 </w:t>
      </w:r>
      <w:r w:rsidR="008B257C">
        <w:t>D</w:t>
      </w:r>
      <w:r>
        <w:t>iscussion</w:t>
      </w:r>
    </w:p>
    <w:p w:rsidR="00C35128" w:rsidRDefault="00C35128" w:rsidP="00C35128">
      <w:r>
        <w:t xml:space="preserve">11:00-11:30 </w:t>
      </w:r>
      <w:r w:rsidR="008B257C">
        <w:t>C</w:t>
      </w:r>
      <w:r>
        <w:t>offee break</w:t>
      </w:r>
    </w:p>
    <w:p w:rsidR="00C35128" w:rsidRDefault="00C35128" w:rsidP="00C35128">
      <w:r>
        <w:t xml:space="preserve">11:30-12:30 </w:t>
      </w:r>
      <w:r w:rsidR="0042258F">
        <w:t>Informal group discussion</w:t>
      </w:r>
      <w:r w:rsidR="00F21F79">
        <w:t xml:space="preserve"> (leader: Chris Dent)</w:t>
      </w:r>
    </w:p>
    <w:p w:rsidR="00C35128" w:rsidRDefault="0042258F" w:rsidP="00C35128">
      <w:r>
        <w:t>12:30-14:00 Lunch</w:t>
      </w:r>
    </w:p>
    <w:p w:rsidR="00C35128" w:rsidRDefault="00C35128" w:rsidP="00C35128">
      <w:r>
        <w:t>14:00-1</w:t>
      </w:r>
      <w:r w:rsidR="00F21F79">
        <w:t>5</w:t>
      </w:r>
      <w:r>
        <w:t xml:space="preserve">:00 </w:t>
      </w:r>
      <w:r w:rsidR="0042258F">
        <w:t>I</w:t>
      </w:r>
      <w:r w:rsidR="00002D74">
        <w:t xml:space="preserve">nformal group </w:t>
      </w:r>
      <w:r>
        <w:t>discussion</w:t>
      </w:r>
      <w:r w:rsidR="00F21F79">
        <w:t xml:space="preserve"> (leader: John Moriarty)</w:t>
      </w:r>
    </w:p>
    <w:p w:rsidR="00F21F79" w:rsidRDefault="00F21F79" w:rsidP="00C35128">
      <w:r>
        <w:t>15:00-16:00 Final discussion</w:t>
      </w:r>
    </w:p>
    <w:p w:rsidR="00002D74" w:rsidRPr="00C35128" w:rsidRDefault="00D15A88" w:rsidP="00C35128">
      <w:r>
        <w:t xml:space="preserve">16:00-16:30 </w:t>
      </w:r>
      <w:r w:rsidR="0042258F">
        <w:t xml:space="preserve">Tea and </w:t>
      </w:r>
      <w:r>
        <w:t xml:space="preserve">coffee/ </w:t>
      </w:r>
      <w:r w:rsidR="00002D74">
        <w:t>end of meeting</w:t>
      </w:r>
    </w:p>
    <w:sectPr w:rsidR="00002D74" w:rsidRPr="00C35128" w:rsidSect="004E1AED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FF6" w:rsidRDefault="00211FF6">
      <w:pPr>
        <w:spacing w:after="0"/>
      </w:pPr>
      <w:r>
        <w:separator/>
      </w:r>
    </w:p>
  </w:endnote>
  <w:endnote w:type="continuationSeparator" w:id="0">
    <w:p w:rsidR="00211FF6" w:rsidRDefault="00211FF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21F7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FF6" w:rsidRDefault="00211FF6">
      <w:pPr>
        <w:spacing w:after="0"/>
      </w:pPr>
      <w:r>
        <w:separator/>
      </w:r>
    </w:p>
  </w:footnote>
  <w:footnote w:type="continuationSeparator" w:id="0">
    <w:p w:rsidR="00211FF6" w:rsidRDefault="00211FF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791319D7"/>
    <w:multiLevelType w:val="hybridMultilevel"/>
    <w:tmpl w:val="FAC05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2C3EB3"/>
    <w:multiLevelType w:val="multilevel"/>
    <w:tmpl w:val="84B4631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7F3A1AB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7"/>
  </w:num>
  <w:num w:numId="7">
    <w:abstractNumId w:val="14"/>
  </w:num>
  <w:num w:numId="8">
    <w:abstractNumId w:val="18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23D"/>
    <w:rsid w:val="00002D74"/>
    <w:rsid w:val="00194DF6"/>
    <w:rsid w:val="00211FF6"/>
    <w:rsid w:val="00216B94"/>
    <w:rsid w:val="00326198"/>
    <w:rsid w:val="0042258F"/>
    <w:rsid w:val="004E1AED"/>
    <w:rsid w:val="005C12A5"/>
    <w:rsid w:val="008B257C"/>
    <w:rsid w:val="008C1A97"/>
    <w:rsid w:val="00A1310C"/>
    <w:rsid w:val="00AA41FF"/>
    <w:rsid w:val="00BB6480"/>
    <w:rsid w:val="00C35128"/>
    <w:rsid w:val="00D15A88"/>
    <w:rsid w:val="00D47A97"/>
    <w:rsid w:val="00D5118C"/>
    <w:rsid w:val="00DE223D"/>
    <w:rsid w:val="00ED7FF6"/>
    <w:rsid w:val="00F21F79"/>
    <w:rsid w:val="00F8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2FCCE"/>
  <w15:docId w15:val="{C19E90CC-BC6D-4A38-9C1B-4DD0F5F11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  <w:style w:type="paragraph" w:styleId="ListParagraph">
    <w:name w:val="List Paragraph"/>
    <w:basedOn w:val="Normal"/>
    <w:uiPriority w:val="34"/>
    <w:unhideWhenUsed/>
    <w:qFormat/>
    <w:rsid w:val="00DE2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an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C28D18-349A-40B3-805C-3C70D658B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77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Christian Beck</dc:creator>
  <cp:lastModifiedBy>Christian Beck</cp:lastModifiedBy>
  <cp:revision>5</cp:revision>
  <dcterms:created xsi:type="dcterms:W3CDTF">2016-12-08T12:24:00Z</dcterms:created>
  <dcterms:modified xsi:type="dcterms:W3CDTF">2017-01-09T17:22:00Z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